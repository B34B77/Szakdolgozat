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89" w:rsidRPr="00B72294" w:rsidRDefault="00F66005">
      <w:pPr>
        <w:jc w:val="center"/>
        <w:rPr>
          <w:b/>
          <w:lang w:val="hu-HU"/>
        </w:rPr>
      </w:pPr>
      <w:r w:rsidRPr="00B72294">
        <w:rPr>
          <w:b/>
          <w:lang w:val="hu-HU"/>
        </w:rPr>
        <w:t xml:space="preserve"> </w:t>
      </w:r>
      <w:r w:rsidR="00611E76" w:rsidRPr="00B72294">
        <w:rPr>
          <w:b/>
          <w:lang w:val="hu-HU"/>
        </w:rPr>
        <w:t>SZAKDOLGOZAT</w:t>
      </w:r>
      <w:r w:rsidRPr="00B72294">
        <w:rPr>
          <w:b/>
          <w:lang w:val="hu-HU"/>
        </w:rPr>
        <w:t xml:space="preserve"> </w:t>
      </w:r>
      <w:r w:rsidR="00C415C9" w:rsidRPr="00B72294">
        <w:rPr>
          <w:b/>
          <w:lang w:val="hu-HU"/>
        </w:rPr>
        <w:t>TÉMAKIÍRÁS</w:t>
      </w:r>
    </w:p>
    <w:p w:rsidR="00C415C9" w:rsidRPr="00B72294" w:rsidRDefault="00C415C9">
      <w:pPr>
        <w:jc w:val="center"/>
        <w:rPr>
          <w:b/>
          <w:lang w:val="hu-HU"/>
        </w:rPr>
      </w:pPr>
    </w:p>
    <w:p w:rsidR="00AC0089" w:rsidRPr="00B72294" w:rsidRDefault="00611E76">
      <w:pPr>
        <w:jc w:val="center"/>
        <w:rPr>
          <w:b/>
          <w:lang w:val="hu-HU"/>
        </w:rPr>
      </w:pPr>
      <w:r w:rsidRPr="00B72294">
        <w:rPr>
          <w:b/>
          <w:lang w:val="hu-HU"/>
        </w:rPr>
        <w:t>Udvardi Dávid</w:t>
      </w:r>
    </w:p>
    <w:p w:rsidR="00AC0089" w:rsidRPr="00B72294" w:rsidRDefault="00AC0089">
      <w:pPr>
        <w:jc w:val="center"/>
        <w:rPr>
          <w:b/>
          <w:lang w:val="hu-HU"/>
        </w:rPr>
      </w:pPr>
    </w:p>
    <w:p w:rsidR="00AC0089" w:rsidRPr="00B72294" w:rsidRDefault="00611E76">
      <w:pPr>
        <w:jc w:val="center"/>
        <w:rPr>
          <w:lang w:val="hu-HU"/>
        </w:rPr>
      </w:pPr>
      <w:r w:rsidRPr="00B72294">
        <w:rPr>
          <w:lang w:val="hu-HU"/>
        </w:rPr>
        <w:t>Programtervező informatikus</w:t>
      </w:r>
      <w:r w:rsidR="00223EE7" w:rsidRPr="00B72294">
        <w:rPr>
          <w:lang w:val="hu-HU"/>
        </w:rPr>
        <w:t xml:space="preserve"> </w:t>
      </w:r>
      <w:proofErr w:type="spellStart"/>
      <w:r w:rsidR="00223EE7" w:rsidRPr="00B72294">
        <w:rPr>
          <w:lang w:val="hu-HU"/>
        </w:rPr>
        <w:t>BSc</w:t>
      </w:r>
      <w:proofErr w:type="spellEnd"/>
      <w:r w:rsidR="00223EE7" w:rsidRPr="00B72294">
        <w:rPr>
          <w:lang w:val="hu-HU"/>
        </w:rPr>
        <w:t xml:space="preserve"> szakos </w:t>
      </w:r>
      <w:r w:rsidR="00AC0089" w:rsidRPr="00B72294">
        <w:rPr>
          <w:lang w:val="hu-HU"/>
        </w:rPr>
        <w:t>hallgató részére</w:t>
      </w:r>
    </w:p>
    <w:p w:rsidR="00AC0089" w:rsidRPr="00B72294" w:rsidRDefault="00AC0089" w:rsidP="008325A7">
      <w:pPr>
        <w:rPr>
          <w:b/>
          <w:lang w:val="hu-HU"/>
        </w:rPr>
      </w:pPr>
    </w:p>
    <w:p w:rsidR="00C415C9" w:rsidRPr="00B72294" w:rsidRDefault="00611E76">
      <w:pPr>
        <w:jc w:val="center"/>
        <w:rPr>
          <w:b/>
          <w:color w:val="222222"/>
          <w:shd w:val="clear" w:color="auto" w:fill="FFFFFF"/>
          <w:lang w:val="hu-HU"/>
        </w:rPr>
      </w:pPr>
      <w:r w:rsidRPr="00B72294">
        <w:rPr>
          <w:b/>
          <w:color w:val="222222"/>
          <w:shd w:val="clear" w:color="auto" w:fill="FFFFFF"/>
          <w:lang w:val="hu-HU"/>
        </w:rPr>
        <w:t>Mobil munkaerőmű menedzsmentet támogató keretrendszer megvalósítása</w:t>
      </w:r>
    </w:p>
    <w:p w:rsidR="00611E76" w:rsidRPr="00B72294" w:rsidRDefault="00611E76">
      <w:pPr>
        <w:jc w:val="center"/>
        <w:rPr>
          <w:b/>
          <w:lang w:val="hu-HU"/>
        </w:rPr>
      </w:pPr>
    </w:p>
    <w:p w:rsidR="00AC0089" w:rsidRPr="00B72294" w:rsidRDefault="00AC0089">
      <w:pPr>
        <w:jc w:val="center"/>
        <w:rPr>
          <w:lang w:val="hu-HU"/>
        </w:rPr>
      </w:pPr>
      <w:r w:rsidRPr="00B72294">
        <w:rPr>
          <w:lang w:val="hu-HU"/>
        </w:rPr>
        <w:t xml:space="preserve">Témavezető: Dr. </w:t>
      </w:r>
      <w:proofErr w:type="spellStart"/>
      <w:r w:rsidRPr="00B72294">
        <w:rPr>
          <w:lang w:val="hu-HU"/>
        </w:rPr>
        <w:t>Heckl</w:t>
      </w:r>
      <w:proofErr w:type="spellEnd"/>
      <w:r w:rsidRPr="00B72294">
        <w:rPr>
          <w:lang w:val="hu-HU"/>
        </w:rPr>
        <w:t xml:space="preserve"> István</w:t>
      </w:r>
    </w:p>
    <w:p w:rsidR="00AC0089" w:rsidRPr="00B72294" w:rsidRDefault="00AC0089">
      <w:pPr>
        <w:jc w:val="center"/>
        <w:rPr>
          <w:lang w:val="hu-HU"/>
        </w:rPr>
      </w:pPr>
    </w:p>
    <w:p w:rsidR="00AC0089" w:rsidRPr="00B72294" w:rsidRDefault="00AC0089">
      <w:pPr>
        <w:rPr>
          <w:lang w:val="hu-HU"/>
        </w:rPr>
      </w:pPr>
    </w:p>
    <w:p w:rsidR="00AC0089" w:rsidRPr="00B72294" w:rsidRDefault="00AC0089">
      <w:pPr>
        <w:spacing w:line="360" w:lineRule="auto"/>
        <w:rPr>
          <w:b/>
          <w:lang w:val="hu-HU"/>
        </w:rPr>
      </w:pPr>
      <w:r w:rsidRPr="00B72294">
        <w:rPr>
          <w:b/>
          <w:lang w:val="hu-HU"/>
        </w:rPr>
        <w:t>A feladat leírása:</w:t>
      </w:r>
      <w:bookmarkStart w:id="0" w:name="_GoBack"/>
      <w:bookmarkEnd w:id="0"/>
    </w:p>
    <w:p w:rsidR="009E2C82" w:rsidRDefault="000D460C" w:rsidP="0032507A">
      <w:pPr>
        <w:spacing w:line="360" w:lineRule="auto"/>
        <w:jc w:val="both"/>
        <w:rPr>
          <w:lang w:val="hu-HU"/>
        </w:rPr>
      </w:pPr>
      <w:r w:rsidRPr="00B72294">
        <w:rPr>
          <w:lang w:val="hu-HU"/>
        </w:rPr>
        <w:t>Egy cég számára fontos, hogy a rendelkezésre álló munkaerőt és eszközparkot optimálisan használják ki</w:t>
      </w:r>
      <w:r w:rsidR="004A295E" w:rsidRPr="00B72294">
        <w:rPr>
          <w:lang w:val="hu-HU"/>
        </w:rPr>
        <w:t>, a lehető legtöbb feladat teljesítése mellett</w:t>
      </w:r>
      <w:r w:rsidRPr="00B72294">
        <w:rPr>
          <w:lang w:val="hu-HU"/>
        </w:rPr>
        <w:t>.</w:t>
      </w:r>
      <w:r w:rsidR="004A295E" w:rsidRPr="00B72294">
        <w:rPr>
          <w:lang w:val="hu-HU"/>
        </w:rPr>
        <w:t xml:space="preserve"> Ennek a megvalósítására kell egy olyan alkalmazást elkészíteni, ahol villanyvezetékek és oszlopok karbantartására kell csapatokat összeállítani.</w:t>
      </w:r>
      <w:r w:rsidR="00B72294" w:rsidRPr="00B72294">
        <w:rPr>
          <w:lang w:val="hu-HU"/>
        </w:rPr>
        <w:t xml:space="preserve"> A program nyilvántartja a feladatokat, embereket, eszközöket. </w:t>
      </w:r>
      <w:r w:rsidR="00B72294">
        <w:rPr>
          <w:lang w:val="hu-HU"/>
        </w:rPr>
        <w:t>Egy</w:t>
      </w:r>
      <w:r w:rsidR="004A295E" w:rsidRPr="00B72294">
        <w:rPr>
          <w:lang w:val="hu-HU"/>
        </w:rPr>
        <w:t xml:space="preserve"> csapat összetételét a munka jellege határozza meg. </w:t>
      </w:r>
      <w:r w:rsidR="00B72294">
        <w:rPr>
          <w:lang w:val="hu-HU"/>
        </w:rPr>
        <w:t>A</w:t>
      </w:r>
      <w:r w:rsidR="004A295E" w:rsidRPr="00B72294">
        <w:rPr>
          <w:lang w:val="hu-HU"/>
        </w:rPr>
        <w:t xml:space="preserve"> feladat elvégzésére ki kell választanunk az embereket</w:t>
      </w:r>
      <w:r w:rsidR="00B72294" w:rsidRPr="00B72294">
        <w:rPr>
          <w:lang w:val="hu-HU"/>
        </w:rPr>
        <w:t xml:space="preserve"> és </w:t>
      </w:r>
      <w:r w:rsidR="004A295E" w:rsidRPr="00B72294">
        <w:rPr>
          <w:lang w:val="hu-HU"/>
        </w:rPr>
        <w:t xml:space="preserve">a munkájukhoz ellengethetetlen eszközöket. A szoftver segít ennek a </w:t>
      </w:r>
      <w:r w:rsidR="00B72294" w:rsidRPr="00B72294">
        <w:rPr>
          <w:lang w:val="hu-HU"/>
        </w:rPr>
        <w:t>kiválasztásában, valamint javaslatot tesz, hogy a feladatokat milyen so</w:t>
      </w:r>
      <w:r w:rsidR="00B72294">
        <w:rPr>
          <w:lang w:val="hu-HU"/>
        </w:rPr>
        <w:t>rrendben teljesítsék a csapatok</w:t>
      </w:r>
      <w:r w:rsidR="005D3406">
        <w:rPr>
          <w:lang w:val="hu-HU"/>
        </w:rPr>
        <w:t>. E</w:t>
      </w:r>
      <w:r w:rsidR="00372F3F">
        <w:rPr>
          <w:lang w:val="hu-HU"/>
        </w:rPr>
        <w:t xml:space="preserve">mellett, </w:t>
      </w:r>
      <w:r w:rsidR="00B72294">
        <w:rPr>
          <w:lang w:val="hu-HU"/>
        </w:rPr>
        <w:t>becslést ad</w:t>
      </w:r>
      <w:r w:rsidR="00372F3F">
        <w:rPr>
          <w:lang w:val="hu-HU"/>
        </w:rPr>
        <w:t xml:space="preserve"> arról, hogy</w:t>
      </w:r>
      <w:r w:rsidR="00B72294">
        <w:rPr>
          <w:lang w:val="hu-HU"/>
        </w:rPr>
        <w:t xml:space="preserve"> várhatóan mikor végeznek a munkálatokkal.  </w:t>
      </w:r>
    </w:p>
    <w:p w:rsidR="00372F3F" w:rsidRPr="00B72294" w:rsidRDefault="00372F3F">
      <w:pPr>
        <w:spacing w:line="360" w:lineRule="auto"/>
        <w:rPr>
          <w:lang w:val="hu-HU"/>
        </w:rPr>
      </w:pPr>
    </w:p>
    <w:p w:rsidR="00AC0089" w:rsidRPr="00B72294" w:rsidRDefault="00AC0089">
      <w:pPr>
        <w:spacing w:line="360" w:lineRule="auto"/>
        <w:rPr>
          <w:b/>
          <w:lang w:val="hu-HU"/>
        </w:rPr>
      </w:pPr>
      <w:r w:rsidRPr="00B72294">
        <w:rPr>
          <w:b/>
          <w:lang w:val="hu-HU"/>
        </w:rPr>
        <w:t xml:space="preserve">A </w:t>
      </w:r>
      <w:proofErr w:type="spellStart"/>
      <w:r w:rsidRPr="00B72294">
        <w:rPr>
          <w:b/>
          <w:lang w:val="hu-HU"/>
        </w:rPr>
        <w:t>diplomázó</w:t>
      </w:r>
      <w:proofErr w:type="spellEnd"/>
      <w:r w:rsidRPr="00B72294">
        <w:rPr>
          <w:b/>
          <w:lang w:val="hu-HU"/>
        </w:rPr>
        <w:t xml:space="preserve"> feladata:</w:t>
      </w:r>
    </w:p>
    <w:p w:rsidR="002B27DE" w:rsidRPr="00B72294" w:rsidRDefault="002B27DE">
      <w:pPr>
        <w:numPr>
          <w:ilvl w:val="0"/>
          <w:numId w:val="3"/>
        </w:numPr>
        <w:spacing w:line="360" w:lineRule="auto"/>
        <w:rPr>
          <w:lang w:val="hu-HU"/>
        </w:rPr>
      </w:pPr>
      <w:r w:rsidRPr="00B72294">
        <w:rPr>
          <w:lang w:val="hu-HU"/>
        </w:rPr>
        <w:t>A téma irodalmának áttekintése, hasonló alkalmazások megismerése</w:t>
      </w:r>
    </w:p>
    <w:p w:rsidR="002B27DE" w:rsidRPr="00B72294" w:rsidRDefault="00372F3F">
      <w:pPr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Szoftver </w:t>
      </w:r>
      <w:proofErr w:type="gramStart"/>
      <w:r>
        <w:rPr>
          <w:lang w:val="hu-HU"/>
        </w:rPr>
        <w:t>specifikáció</w:t>
      </w:r>
      <w:proofErr w:type="gramEnd"/>
      <w:r w:rsidR="002B27DE" w:rsidRPr="00B72294">
        <w:rPr>
          <w:lang w:val="hu-HU"/>
        </w:rPr>
        <w:t>, képernyő tervek, használati esetek készítése</w:t>
      </w:r>
    </w:p>
    <w:p w:rsidR="002B27DE" w:rsidRPr="00B72294" w:rsidRDefault="002B27DE">
      <w:pPr>
        <w:numPr>
          <w:ilvl w:val="0"/>
          <w:numId w:val="3"/>
        </w:numPr>
        <w:spacing w:line="360" w:lineRule="auto"/>
        <w:rPr>
          <w:lang w:val="hu-HU"/>
        </w:rPr>
      </w:pPr>
      <w:r w:rsidRPr="00B72294">
        <w:rPr>
          <w:lang w:val="hu-HU"/>
        </w:rPr>
        <w:t xml:space="preserve">A </w:t>
      </w:r>
      <w:r w:rsidR="00372F3F">
        <w:rPr>
          <w:lang w:val="hu-HU"/>
        </w:rPr>
        <w:t xml:space="preserve">munkaerő menedzsmentet </w:t>
      </w:r>
      <w:r w:rsidR="00822BB0">
        <w:rPr>
          <w:lang w:val="hu-HU"/>
        </w:rPr>
        <w:t>támogató</w:t>
      </w:r>
      <w:r w:rsidRPr="00B72294">
        <w:rPr>
          <w:lang w:val="hu-HU"/>
        </w:rPr>
        <w:t xml:space="preserve"> rendszer implementálása</w:t>
      </w:r>
    </w:p>
    <w:p w:rsidR="00AC0089" w:rsidRPr="00B72294" w:rsidRDefault="002B27DE" w:rsidP="00456680">
      <w:pPr>
        <w:numPr>
          <w:ilvl w:val="0"/>
          <w:numId w:val="3"/>
        </w:numPr>
        <w:spacing w:line="360" w:lineRule="auto"/>
        <w:rPr>
          <w:lang w:val="hu-HU"/>
        </w:rPr>
      </w:pPr>
      <w:r w:rsidRPr="00B72294">
        <w:rPr>
          <w:lang w:val="hu-HU"/>
        </w:rPr>
        <w:t xml:space="preserve">A megvalósított rendszer tesztelése, </w:t>
      </w:r>
      <w:proofErr w:type="spellStart"/>
      <w:r w:rsidRPr="00B72294">
        <w:rPr>
          <w:lang w:val="hu-HU"/>
        </w:rPr>
        <w:t>továbbfejlesztési</w:t>
      </w:r>
      <w:proofErr w:type="spellEnd"/>
      <w:r w:rsidRPr="00B72294">
        <w:rPr>
          <w:lang w:val="hu-HU"/>
        </w:rPr>
        <w:t xml:space="preserve"> irányok meghatározása</w:t>
      </w:r>
    </w:p>
    <w:p w:rsidR="00AC0089" w:rsidRPr="00B72294" w:rsidRDefault="00AC0089">
      <w:pPr>
        <w:spacing w:before="280" w:after="280"/>
        <w:rPr>
          <w:lang w:val="hu-HU"/>
        </w:rPr>
      </w:pPr>
    </w:p>
    <w:p w:rsidR="00AC0089" w:rsidRPr="00B72294" w:rsidRDefault="00AC0089">
      <w:pPr>
        <w:rPr>
          <w:lang w:val="hu-HU"/>
        </w:rPr>
      </w:pPr>
      <w:r w:rsidRPr="00B72294">
        <w:rPr>
          <w:lang w:val="hu-HU"/>
        </w:rPr>
        <w:t xml:space="preserve">Dr. </w:t>
      </w:r>
      <w:proofErr w:type="spellStart"/>
      <w:r w:rsidRPr="00B72294">
        <w:rPr>
          <w:lang w:val="hu-HU"/>
        </w:rPr>
        <w:t>Heckl</w:t>
      </w:r>
      <w:proofErr w:type="spellEnd"/>
      <w:r w:rsidRPr="00B72294">
        <w:rPr>
          <w:lang w:val="hu-HU"/>
        </w:rPr>
        <w:t xml:space="preserve"> </w:t>
      </w:r>
      <w:r w:rsidR="00C827AA" w:rsidRPr="00B72294">
        <w:rPr>
          <w:lang w:val="hu-HU"/>
        </w:rPr>
        <w:t xml:space="preserve">István </w:t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  <w:t>Dr. Bertók Botond</w:t>
      </w:r>
    </w:p>
    <w:p w:rsidR="00AC0089" w:rsidRPr="00B72294" w:rsidRDefault="00C827AA">
      <w:pPr>
        <w:rPr>
          <w:lang w:val="hu-HU"/>
        </w:rPr>
      </w:pPr>
      <w:r w:rsidRPr="00B72294">
        <w:rPr>
          <w:lang w:val="hu-HU"/>
        </w:rPr>
        <w:t xml:space="preserve">     </w:t>
      </w:r>
      <w:proofErr w:type="gramStart"/>
      <w:r w:rsidRPr="00B72294">
        <w:rPr>
          <w:lang w:val="hu-HU"/>
        </w:rPr>
        <w:t>témavezető</w:t>
      </w:r>
      <w:proofErr w:type="gramEnd"/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  <w:t xml:space="preserve">        megbízott </w:t>
      </w:r>
      <w:r w:rsidR="00AC0089" w:rsidRPr="00B72294">
        <w:rPr>
          <w:lang w:val="hu-HU"/>
        </w:rPr>
        <w:t>tanszékvezető</w:t>
      </w:r>
    </w:p>
    <w:sectPr w:rsidR="00AC0089" w:rsidRPr="00B72294">
      <w:footerReference w:type="default" r:id="rId8"/>
      <w:footerReference w:type="first" r:id="rId9"/>
      <w:footnotePr>
        <w:pos w:val="beneathText"/>
      </w:footnotePr>
      <w:pgSz w:w="12240" w:h="15840"/>
      <w:pgMar w:top="1699" w:right="1699" w:bottom="1699" w:left="2275" w:header="708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E2D" w:rsidRDefault="001F7E2D">
      <w:r>
        <w:separator/>
      </w:r>
    </w:p>
  </w:endnote>
  <w:endnote w:type="continuationSeparator" w:id="0">
    <w:p w:rsidR="001F7E2D" w:rsidRDefault="001F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089" w:rsidRDefault="00AC0089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089" w:rsidRDefault="00AC00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E2D" w:rsidRDefault="001F7E2D">
      <w:r>
        <w:separator/>
      </w:r>
    </w:p>
  </w:footnote>
  <w:footnote w:type="continuationSeparator" w:id="0">
    <w:p w:rsidR="001F7E2D" w:rsidRDefault="001F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E4C6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Cmsor1"/>
      <w:suff w:val="space"/>
      <w:lvlText w:val="%1."/>
      <w:lvlJc w:val="left"/>
      <w:pPr>
        <w:tabs>
          <w:tab w:val="num" w:pos="0"/>
        </w:tabs>
        <w:ind w:left="1080" w:hanging="1080"/>
      </w:pPr>
    </w:lvl>
    <w:lvl w:ilvl="1">
      <w:start w:val="1"/>
      <w:numFmt w:val="decimal"/>
      <w:pStyle w:val="Cmsor2"/>
      <w:lvlText w:val="%1.%2."/>
      <w:lvlJc w:val="left"/>
      <w:pPr>
        <w:tabs>
          <w:tab w:val="num" w:pos="0"/>
        </w:tabs>
        <w:ind w:left="1080" w:hanging="1080"/>
      </w:pPr>
    </w:lvl>
    <w:lvl w:ilvl="2">
      <w:start w:val="1"/>
      <w:numFmt w:val="decimal"/>
      <w:pStyle w:val="Cmsor3"/>
      <w:lvlText w:val="%1.%2.%3.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5040" w:hanging="144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myabratext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myHeading1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76"/>
    <w:rsid w:val="0003151A"/>
    <w:rsid w:val="00041213"/>
    <w:rsid w:val="000C3FC2"/>
    <w:rsid w:val="000D460C"/>
    <w:rsid w:val="001305CF"/>
    <w:rsid w:val="00174779"/>
    <w:rsid w:val="001F7E2D"/>
    <w:rsid w:val="00217931"/>
    <w:rsid w:val="002220E3"/>
    <w:rsid w:val="00223EE7"/>
    <w:rsid w:val="00282F20"/>
    <w:rsid w:val="002B27DE"/>
    <w:rsid w:val="002C46EA"/>
    <w:rsid w:val="0032507A"/>
    <w:rsid w:val="00372F3F"/>
    <w:rsid w:val="003F6DCC"/>
    <w:rsid w:val="00456680"/>
    <w:rsid w:val="0049286E"/>
    <w:rsid w:val="004A295E"/>
    <w:rsid w:val="005822AB"/>
    <w:rsid w:val="00596B4A"/>
    <w:rsid w:val="005D26C0"/>
    <w:rsid w:val="005D3406"/>
    <w:rsid w:val="00611E76"/>
    <w:rsid w:val="00655806"/>
    <w:rsid w:val="00670001"/>
    <w:rsid w:val="0068139F"/>
    <w:rsid w:val="00822BB0"/>
    <w:rsid w:val="00827241"/>
    <w:rsid w:val="008325A7"/>
    <w:rsid w:val="00993278"/>
    <w:rsid w:val="009E2C82"/>
    <w:rsid w:val="00AC0089"/>
    <w:rsid w:val="00AC677A"/>
    <w:rsid w:val="00AF7871"/>
    <w:rsid w:val="00B72294"/>
    <w:rsid w:val="00B96333"/>
    <w:rsid w:val="00C415C9"/>
    <w:rsid w:val="00C827AA"/>
    <w:rsid w:val="00CD6AE4"/>
    <w:rsid w:val="00CF2276"/>
    <w:rsid w:val="00DA4365"/>
    <w:rsid w:val="00DC036C"/>
    <w:rsid w:val="00E20291"/>
    <w:rsid w:val="00F20165"/>
    <w:rsid w:val="00F66005"/>
    <w:rsid w:val="00F9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52E8A-B9FA-4FE3-8462-FE640CF0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Cmsor1">
    <w:name w:val="heading 1"/>
    <w:basedOn w:val="Norml"/>
    <w:next w:val="Cmsor2"/>
    <w:qFormat/>
    <w:pPr>
      <w:keepNext/>
      <w:numPr>
        <w:numId w:val="1"/>
      </w:numPr>
      <w:spacing w:before="240" w:after="240"/>
      <w:outlineLvl w:val="0"/>
    </w:pPr>
    <w:rPr>
      <w:rFonts w:ascii="Arial" w:hAnsi="Arial" w:cs="Arial"/>
      <w:b/>
      <w:bCs/>
      <w:kern w:val="1"/>
      <w:sz w:val="28"/>
      <w:szCs w:val="32"/>
      <w:lang w:val="hu-HU"/>
    </w:rPr>
  </w:style>
  <w:style w:type="paragraph" w:styleId="Cmsor2">
    <w:name w:val="heading 2"/>
    <w:basedOn w:val="Norml"/>
    <w:next w:val="Szvegtrzs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  <w:szCs w:val="28"/>
      <w:lang w:val="hu-HU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2">
    <w:name w:val="WW8Num5z2"/>
    <w:rPr>
      <w:rFonts w:ascii="Symbol" w:hAnsi="Symbol" w:cs="OpenSymbol"/>
    </w:rPr>
  </w:style>
  <w:style w:type="character" w:customStyle="1" w:styleId="WW-Absatz-Standardschriftart">
    <w:name w:val="WW-Absatz-Standardschriftart"/>
  </w:style>
  <w:style w:type="character" w:customStyle="1" w:styleId="WW8Num6z2">
    <w:name w:val="WW8Num6z2"/>
    <w:rPr>
      <w:rFonts w:ascii="Symbol" w:hAnsi="Symbol" w:cs="OpenSymbol"/>
    </w:rPr>
  </w:style>
  <w:style w:type="character" w:customStyle="1" w:styleId="WW-Absatz-Standardschriftart1">
    <w:name w:val="WW-Absatz-Standardschriftart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iperhivatkozs">
    <w:name w:val="Hyperlink"/>
    <w:semiHidden/>
    <w:rPr>
      <w:color w:val="0000FF"/>
      <w:u w:val="single"/>
    </w:rPr>
  </w:style>
  <w:style w:type="character" w:styleId="Oldalszm">
    <w:name w:val="page number"/>
    <w:basedOn w:val="WW-DefaultParagraphFont"/>
    <w:semiHidden/>
  </w:style>
  <w:style w:type="character" w:customStyle="1" w:styleId="MTEquationSection">
    <w:name w:val="MTEquationSection"/>
    <w:rPr>
      <w:vanish/>
      <w:color w:val="FF0000"/>
      <w:sz w:val="32"/>
      <w:szCs w:val="32"/>
      <w:lang w:val="hu-HU"/>
    </w:rPr>
  </w:style>
  <w:style w:type="character" w:customStyle="1" w:styleId="BodyTextChar">
    <w:name w:val="Body Text Char"/>
    <w:rPr>
      <w:sz w:val="24"/>
      <w:szCs w:val="24"/>
      <w:lang w:val="hu-HU" w:eastAsia="ar-SA" w:bidi="ar-SA"/>
    </w:rPr>
  </w:style>
  <w:style w:type="character" w:customStyle="1" w:styleId="CaptionChar">
    <w:name w:val="Caption Char"/>
    <w:rPr>
      <w:b/>
      <w:bCs/>
      <w:lang w:val="en-US" w:eastAsia="ar-SA" w:bidi="ar-SA"/>
    </w:rPr>
  </w:style>
  <w:style w:type="character" w:customStyle="1" w:styleId="figurecaptionChar">
    <w:name w:val="figure caption Char"/>
    <w:rPr>
      <w:b/>
      <w:bCs/>
      <w:lang w:val="hu-HU" w:eastAsia="ar-SA" w:bidi="ar-SA"/>
    </w:rPr>
  </w:style>
  <w:style w:type="character" w:customStyle="1" w:styleId="a">
    <w:name w:val="a"/>
    <w:basedOn w:val="WW-DefaultParagraphFont"/>
  </w:style>
  <w:style w:type="character" w:customStyle="1" w:styleId="Szmozsjelek">
    <w:name w:val="Számozásjelek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Szvegtrzs">
    <w:name w:val="Body Text"/>
    <w:basedOn w:val="Norml"/>
    <w:semiHidden/>
    <w:pPr>
      <w:spacing w:before="120" w:after="120" w:line="360" w:lineRule="auto"/>
      <w:jc w:val="both"/>
    </w:pPr>
    <w:rPr>
      <w:lang w:val="hu-HU"/>
    </w:rPr>
  </w:style>
  <w:style w:type="paragraph" w:styleId="Lista">
    <w:name w:val="List"/>
    <w:basedOn w:val="Szvegtrzs"/>
    <w:semiHidden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styleId="Csakszveg">
    <w:name w:val="Plain Text"/>
    <w:basedOn w:val="Norml"/>
    <w:rPr>
      <w:rFonts w:ascii="Courier New" w:hAnsi="Courier New" w:cs="Courier New"/>
      <w:sz w:val="20"/>
      <w:szCs w:val="20"/>
    </w:rPr>
  </w:style>
  <w:style w:type="paragraph" w:customStyle="1" w:styleId="mybodytext">
    <w:name w:val="my body text"/>
    <w:basedOn w:val="Szvegtrzs"/>
  </w:style>
  <w:style w:type="paragraph" w:customStyle="1" w:styleId="myHeading1">
    <w:name w:val="my Heading 1"/>
    <w:basedOn w:val="Cmsor1"/>
    <w:next w:val="mybodytext"/>
    <w:pPr>
      <w:numPr>
        <w:numId w:val="4"/>
      </w:numPr>
      <w:spacing w:line="360" w:lineRule="auto"/>
    </w:pPr>
  </w:style>
  <w:style w:type="paragraph" w:customStyle="1" w:styleId="myHeading2">
    <w:name w:val="my Heading 2"/>
    <w:basedOn w:val="Cmsor2"/>
    <w:next w:val="mybodytext"/>
    <w:pPr>
      <w:numPr>
        <w:ilvl w:val="0"/>
        <w:numId w:val="0"/>
      </w:numPr>
      <w:tabs>
        <w:tab w:val="num" w:pos="0"/>
      </w:tabs>
      <w:spacing w:before="120" w:after="120" w:line="360" w:lineRule="auto"/>
      <w:ind w:left="360" w:hanging="360"/>
    </w:pPr>
    <w:rPr>
      <w:i/>
    </w:rPr>
  </w:style>
  <w:style w:type="paragraph" w:customStyle="1" w:styleId="myHeading3">
    <w:name w:val="my Heading 3"/>
    <w:basedOn w:val="Cmsor3"/>
    <w:next w:val="mybodytext"/>
    <w:pPr>
      <w:numPr>
        <w:ilvl w:val="0"/>
        <w:numId w:val="0"/>
      </w:numPr>
      <w:tabs>
        <w:tab w:val="num" w:pos="0"/>
      </w:tabs>
      <w:ind w:left="360" w:hanging="360"/>
    </w:pPr>
  </w:style>
  <w:style w:type="paragraph" w:styleId="Kpalrs">
    <w:name w:val="caption"/>
    <w:basedOn w:val="Norml"/>
    <w:next w:val="Norml"/>
    <w:qFormat/>
    <w:rPr>
      <w:b/>
      <w:bCs/>
      <w:sz w:val="20"/>
      <w:szCs w:val="20"/>
    </w:rPr>
  </w:style>
  <w:style w:type="paragraph" w:styleId="brajegyzk">
    <w:name w:val="table of figures"/>
    <w:basedOn w:val="Norml"/>
    <w:next w:val="Norml"/>
  </w:style>
  <w:style w:type="paragraph" w:styleId="TJ1">
    <w:name w:val="toc 1"/>
    <w:basedOn w:val="Norml"/>
    <w:next w:val="Norml"/>
    <w:semiHidden/>
  </w:style>
  <w:style w:type="paragraph" w:styleId="TJ2">
    <w:name w:val="toc 2"/>
    <w:basedOn w:val="Norml"/>
    <w:next w:val="Norml"/>
    <w:semiHidden/>
    <w:pPr>
      <w:ind w:left="240"/>
    </w:pPr>
  </w:style>
  <w:style w:type="paragraph" w:customStyle="1" w:styleId="myabra">
    <w:name w:val="my abra"/>
    <w:basedOn w:val="Kpalrs"/>
    <w:next w:val="myabratext"/>
    <w:pPr>
      <w:jc w:val="center"/>
    </w:pPr>
  </w:style>
  <w:style w:type="paragraph" w:customStyle="1" w:styleId="myabratext">
    <w:name w:val="my abra text"/>
    <w:basedOn w:val="Kpalrs"/>
    <w:next w:val="mybodytext"/>
    <w:pPr>
      <w:numPr>
        <w:numId w:val="2"/>
      </w:numPr>
      <w:jc w:val="center"/>
    </w:pPr>
    <w:rPr>
      <w:lang w:val="hu-HU"/>
    </w:rPr>
  </w:style>
  <w:style w:type="paragraph" w:customStyle="1" w:styleId="mytabletext">
    <w:name w:val="my table text"/>
    <w:basedOn w:val="Szvegtrzs"/>
    <w:next w:val="mybodytext"/>
    <w:pPr>
      <w:spacing w:line="240" w:lineRule="auto"/>
      <w:jc w:val="center"/>
    </w:pPr>
    <w:rPr>
      <w:b/>
      <w:sz w:val="20"/>
    </w:rPr>
  </w:style>
  <w:style w:type="paragraph" w:styleId="llb">
    <w:name w:val="footer"/>
    <w:basedOn w:val="Norml"/>
    <w:semiHidden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l"/>
    <w:pPr>
      <w:tabs>
        <w:tab w:val="left" w:pos="4320"/>
        <w:tab w:val="right" w:pos="8640"/>
      </w:tabs>
      <w:spacing w:before="240" w:after="240"/>
    </w:pPr>
    <w:rPr>
      <w:szCs w:val="20"/>
      <w:lang w:val="hu-HU"/>
    </w:rPr>
  </w:style>
  <w:style w:type="paragraph" w:customStyle="1" w:styleId="figurecaption">
    <w:name w:val="figure caption"/>
    <w:basedOn w:val="Kpalrs"/>
    <w:pPr>
      <w:spacing w:after="240"/>
      <w:jc w:val="center"/>
    </w:pPr>
    <w:rPr>
      <w:lang w:val="hu-HU"/>
    </w:rPr>
  </w:style>
  <w:style w:type="paragraph" w:styleId="lfej">
    <w:name w:val="header"/>
    <w:basedOn w:val="Norml"/>
    <w:semiHidden/>
    <w:pPr>
      <w:tabs>
        <w:tab w:val="center" w:pos="4320"/>
        <w:tab w:val="right" w:pos="8640"/>
      </w:tabs>
      <w:jc w:val="right"/>
    </w:pPr>
    <w:rPr>
      <w:lang w:val="hu-HU"/>
    </w:rPr>
  </w:style>
  <w:style w:type="paragraph" w:customStyle="1" w:styleId="figure">
    <w:name w:val="figure"/>
    <w:basedOn w:val="mybodytext"/>
    <w:next w:val="figurecaption"/>
    <w:pPr>
      <w:spacing w:after="0"/>
      <w:jc w:val="center"/>
    </w:pPr>
  </w:style>
  <w:style w:type="paragraph" w:styleId="Dokumentumtrkp">
    <w:name w:val="Document Map"/>
    <w:basedOn w:val="Norm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J3">
    <w:name w:val="toc 3"/>
    <w:basedOn w:val="Norml"/>
    <w:next w:val="Norml"/>
    <w:semiHidden/>
    <w:pPr>
      <w:ind w:left="480"/>
    </w:pPr>
  </w:style>
  <w:style w:type="paragraph" w:customStyle="1" w:styleId="MTDisplayEquation">
    <w:name w:val="MTDisplayEquation"/>
    <w:basedOn w:val="Szvegtrzs"/>
    <w:next w:val="Norml"/>
    <w:pPr>
      <w:tabs>
        <w:tab w:val="center" w:pos="4120"/>
        <w:tab w:val="right" w:pos="8260"/>
      </w:tabs>
    </w:pPr>
  </w:style>
  <w:style w:type="paragraph" w:styleId="TJ4">
    <w:name w:val="toc 4"/>
    <w:basedOn w:val="Trgymutat"/>
    <w:semiHidden/>
    <w:pPr>
      <w:tabs>
        <w:tab w:val="right" w:leader="dot" w:pos="13033"/>
      </w:tabs>
      <w:ind w:left="849"/>
    </w:pPr>
  </w:style>
  <w:style w:type="paragraph" w:styleId="TJ5">
    <w:name w:val="toc 5"/>
    <w:basedOn w:val="Trgymutat"/>
    <w:semiHidden/>
    <w:pPr>
      <w:tabs>
        <w:tab w:val="right" w:leader="dot" w:pos="14165"/>
      </w:tabs>
      <w:ind w:left="1132"/>
    </w:pPr>
  </w:style>
  <w:style w:type="paragraph" w:styleId="TJ6">
    <w:name w:val="toc 6"/>
    <w:basedOn w:val="Trgymutat"/>
    <w:semiHidden/>
    <w:pPr>
      <w:tabs>
        <w:tab w:val="right" w:leader="dot" w:pos="15297"/>
      </w:tabs>
      <w:ind w:left="1415"/>
    </w:pPr>
  </w:style>
  <w:style w:type="paragraph" w:styleId="TJ7">
    <w:name w:val="toc 7"/>
    <w:basedOn w:val="Trgymutat"/>
    <w:semiHidden/>
    <w:pPr>
      <w:tabs>
        <w:tab w:val="right" w:leader="dot" w:pos="16429"/>
      </w:tabs>
      <w:ind w:left="1698"/>
    </w:pPr>
  </w:style>
  <w:style w:type="paragraph" w:styleId="TJ8">
    <w:name w:val="toc 8"/>
    <w:basedOn w:val="Trgymutat"/>
    <w:semiHidden/>
    <w:pPr>
      <w:tabs>
        <w:tab w:val="right" w:leader="dot" w:pos="17561"/>
      </w:tabs>
      <w:ind w:left="1981"/>
    </w:pPr>
  </w:style>
  <w:style w:type="paragraph" w:styleId="TJ9">
    <w:name w:val="toc 9"/>
    <w:basedOn w:val="Trgymutat"/>
    <w:semiHidden/>
    <w:pPr>
      <w:tabs>
        <w:tab w:val="right" w:leader="dot" w:pos="18693"/>
      </w:tabs>
      <w:ind w:left="2264"/>
    </w:pPr>
  </w:style>
  <w:style w:type="paragraph" w:customStyle="1" w:styleId="Tartalomjegyzk10">
    <w:name w:val="Tartalomjegyzék 10"/>
    <w:basedOn w:val="Trgymutat"/>
    <w:pPr>
      <w:tabs>
        <w:tab w:val="right" w:leader="dot" w:pos="19825"/>
      </w:tabs>
      <w:ind w:left="2547"/>
    </w:p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668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6680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FC6E-A33B-417A-A012-2638D0AD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Pannon Egyetem</vt:lpstr>
      <vt:lpstr>Pannon Egyetem</vt:lpstr>
    </vt:vector>
  </TitlesOfParts>
  <Company>dcs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Pannon Egyetem</dc:title>
  <dc:creator>Heckl Balazs</dc:creator>
  <cp:lastModifiedBy>Windows-felhasználó</cp:lastModifiedBy>
  <cp:revision>5</cp:revision>
  <cp:lastPrinted>2007-05-14T14:42:00Z</cp:lastPrinted>
  <dcterms:created xsi:type="dcterms:W3CDTF">2016-09-22T08:07:00Z</dcterms:created>
  <dcterms:modified xsi:type="dcterms:W3CDTF">2016-09-23T20:11:00Z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#S1.#E1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